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1717"/>
        <w:gridCol w:w="7643"/>
      </w:tblGrid>
      <w:tr w:rsidR="009408D3" w14:paraId="75C7C0A1" w14:textId="77777777">
        <w:trPr>
          <w:trHeight w:val="270"/>
        </w:trPr>
        <w:tc>
          <w:tcPr>
            <w:tcW w:w="9359" w:type="dxa"/>
            <w:gridSpan w:val="2"/>
            <w:shd w:val="clear" w:color="auto" w:fill="auto"/>
          </w:tcPr>
          <w:p w14:paraId="75C7C0A0" w14:textId="77777777" w:rsidR="009408D3" w:rsidRDefault="00000000">
            <w:pPr>
              <w:pStyle w:val="Title"/>
            </w:pPr>
            <w:sdt>
              <w:sdtPr>
                <w:id w:val="65883175"/>
              </w:sdtPr>
              <w:sdtContent>
                <w:r>
                  <w:t>Meeting Name</w:t>
                </w:r>
              </w:sdtContent>
            </w:sdt>
            <w:r>
              <w:t xml:space="preserve"> </w:t>
            </w:r>
            <w:sdt>
              <w:sdtPr>
                <w:id w:val="684663173"/>
              </w:sdtPr>
              <w:sdtContent>
                <w:r>
                  <w:t>Meeting minutes</w:t>
                </w:r>
              </w:sdtContent>
            </w:sdt>
          </w:p>
        </w:tc>
      </w:tr>
      <w:tr w:rsidR="009408D3" w14:paraId="75C7C0A4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75C7C0A2" w14:textId="77777777" w:rsidR="009408D3" w:rsidRPr="00113B57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1959492794"/>
              </w:sdtPr>
              <w:sdtContent>
                <w:r w:rsidRPr="00113B57">
                  <w:rPr>
                    <w:color w:val="auto"/>
                  </w:rPr>
                  <w:t>Location: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75C7C0A3" w14:textId="4A86F9B5" w:rsidR="009408D3" w:rsidRPr="00113B57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1053009599"/>
              </w:sdtPr>
              <w:sdtContent>
                <w:proofErr w:type="spellStart"/>
                <w:r w:rsidR="00CF0EE3" w:rsidRPr="00113B57">
                  <w:rPr>
                    <w:color w:val="auto"/>
                  </w:rPr>
                  <w:t>Thornlie</w:t>
                </w:r>
                <w:proofErr w:type="spellEnd"/>
                <w:r w:rsidR="00CF0EE3" w:rsidRPr="00113B57">
                  <w:rPr>
                    <w:color w:val="auto"/>
                  </w:rPr>
                  <w:t xml:space="preserve"> TAFE, </w:t>
                </w:r>
                <w:r w:rsidR="00563077" w:rsidRPr="00113B57">
                  <w:rPr>
                    <w:color w:val="auto"/>
                  </w:rPr>
                  <w:t>Building 8. Level 0. Room 8G21</w:t>
                </w:r>
              </w:sdtContent>
            </w:sdt>
          </w:p>
        </w:tc>
      </w:tr>
      <w:tr w:rsidR="009408D3" w14:paraId="75C7C0A7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75C7C0A5" w14:textId="77777777" w:rsidR="009408D3" w:rsidRPr="00113B57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203176403"/>
              </w:sdtPr>
              <w:sdtContent>
                <w:r w:rsidRPr="00113B57">
                  <w:rPr>
                    <w:color w:val="auto"/>
                  </w:rPr>
                  <w:t>Date: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75C7C0A6" w14:textId="2DB61D21" w:rsidR="009408D3" w:rsidRPr="00113B57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186952783"/>
                <w:text/>
              </w:sdtPr>
              <w:sdtContent>
                <w:r w:rsidR="00563077" w:rsidRPr="00113B57">
                  <w:rPr>
                    <w:color w:val="auto"/>
                  </w:rPr>
                  <w:t>31/10/202</w:t>
                </w:r>
              </w:sdtContent>
            </w:sdt>
          </w:p>
        </w:tc>
      </w:tr>
      <w:tr w:rsidR="009408D3" w14:paraId="75C7C0AA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75C7C0A8" w14:textId="77777777" w:rsidR="009408D3" w:rsidRPr="00113B57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904047739"/>
              </w:sdtPr>
              <w:sdtContent>
                <w:r w:rsidRPr="00113B57">
                  <w:rPr>
                    <w:color w:val="auto"/>
                  </w:rPr>
                  <w:t>Time: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75C7C0A9" w14:textId="74CB2A79" w:rsidR="009408D3" w:rsidRPr="00113B57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83721133"/>
              </w:sdtPr>
              <w:sdtContent>
                <w:r w:rsidR="00563077" w:rsidRPr="00113B57">
                  <w:rPr>
                    <w:color w:val="auto"/>
                  </w:rPr>
                  <w:t>12:</w:t>
                </w:r>
                <w:r w:rsidR="004B757A" w:rsidRPr="00113B57">
                  <w:rPr>
                    <w:color w:val="auto"/>
                  </w:rPr>
                  <w:t>15pm</w:t>
                </w:r>
              </w:sdtContent>
            </w:sdt>
          </w:p>
        </w:tc>
      </w:tr>
      <w:tr w:rsidR="009408D3" w14:paraId="75C7C0AD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75C7C0AB" w14:textId="77777777" w:rsidR="009408D3" w:rsidRPr="00113B57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487633915"/>
              </w:sdtPr>
              <w:sdtContent>
                <w:r w:rsidRPr="00113B57">
                  <w:rPr>
                    <w:color w:val="auto"/>
                  </w:rPr>
                  <w:t>Attendees: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75C7C0AC" w14:textId="226EC1A9" w:rsidR="009408D3" w:rsidRPr="00113B57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-1326041529"/>
                <w:text/>
              </w:sdtPr>
              <w:sdtContent>
                <w:r w:rsidR="004B757A" w:rsidRPr="00113B57">
                  <w:rPr>
                    <w:color w:val="auto"/>
                  </w:rPr>
                  <w:t>RAIHAN KHALIL ABDILLAH</w:t>
                </w:r>
              </w:sdtContent>
            </w:sdt>
          </w:p>
        </w:tc>
      </w:tr>
    </w:tbl>
    <w:p w14:paraId="75C7C0AE" w14:textId="77777777" w:rsidR="009408D3" w:rsidRDefault="00000000">
      <w:pPr>
        <w:pStyle w:val="Heading1"/>
      </w:pPr>
      <w:r>
        <w:t>Discussion Details</w:t>
      </w:r>
    </w:p>
    <w:p w14:paraId="75C7C0AF" w14:textId="36C55840" w:rsidR="009408D3" w:rsidRPr="00B97872" w:rsidRDefault="00245F7F">
      <w:pPr>
        <w:pStyle w:val="ListNumber"/>
        <w:numPr>
          <w:ilvl w:val="0"/>
          <w:numId w:val="2"/>
        </w:numPr>
        <w:rPr>
          <w:rFonts w:asciiTheme="minorHAnsi" w:hAnsiTheme="minorHAnsi"/>
          <w:szCs w:val="24"/>
        </w:rPr>
      </w:pPr>
      <w:r w:rsidRPr="00B97872">
        <w:rPr>
          <w:rFonts w:asciiTheme="minorHAnsi" w:hAnsiTheme="minorHAnsi"/>
          <w:szCs w:val="24"/>
        </w:rPr>
        <w:t xml:space="preserve">Present the </w:t>
      </w:r>
      <w:r w:rsidR="00B97872" w:rsidRPr="00B97872">
        <w:rPr>
          <w:rFonts w:asciiTheme="minorHAnsi" w:hAnsiTheme="minorHAnsi"/>
          <w:szCs w:val="24"/>
        </w:rPr>
        <w:t>applications.</w:t>
      </w:r>
    </w:p>
    <w:p w14:paraId="75C7C0B0" w14:textId="695B565B" w:rsidR="009408D3" w:rsidRPr="00B97872" w:rsidRDefault="00B97872">
      <w:pPr>
        <w:pStyle w:val="ListNumber"/>
        <w:numPr>
          <w:ilvl w:val="0"/>
          <w:numId w:val="2"/>
        </w:numPr>
        <w:rPr>
          <w:rFonts w:asciiTheme="minorHAnsi" w:hAnsiTheme="minorHAnsi"/>
          <w:szCs w:val="24"/>
        </w:rPr>
      </w:pPr>
      <w:r w:rsidRPr="00B97872">
        <w:rPr>
          <w:rFonts w:asciiTheme="minorHAnsi" w:hAnsiTheme="minorHAnsi"/>
          <w:szCs w:val="24"/>
        </w:rPr>
        <w:t>Explain the testing and debugging process.</w:t>
      </w:r>
    </w:p>
    <w:p w14:paraId="75C7C0B1" w14:textId="28D42313" w:rsidR="009408D3" w:rsidRPr="00B97872" w:rsidRDefault="00B97872">
      <w:pPr>
        <w:pStyle w:val="ListNumber"/>
        <w:numPr>
          <w:ilvl w:val="0"/>
          <w:numId w:val="2"/>
        </w:numPr>
        <w:rPr>
          <w:rFonts w:asciiTheme="minorHAnsi" w:hAnsiTheme="minorHAnsi" w:cs="Calibri"/>
          <w:szCs w:val="24"/>
        </w:rPr>
      </w:pPr>
      <w:r w:rsidRPr="00B97872">
        <w:rPr>
          <w:rFonts w:asciiTheme="minorHAnsi" w:hAnsiTheme="minorHAnsi" w:cs="Calibri"/>
          <w:szCs w:val="24"/>
        </w:rPr>
        <w:t>Explain the pseudo code.</w:t>
      </w:r>
    </w:p>
    <w:p w14:paraId="19730950" w14:textId="1F916B75" w:rsidR="00B97872" w:rsidRPr="00B97872" w:rsidRDefault="00B97872">
      <w:pPr>
        <w:pStyle w:val="ListNumber"/>
        <w:numPr>
          <w:ilvl w:val="0"/>
          <w:numId w:val="2"/>
        </w:numPr>
        <w:rPr>
          <w:rFonts w:asciiTheme="minorHAnsi" w:hAnsiTheme="minorHAnsi" w:cs="Calibri"/>
          <w:szCs w:val="24"/>
        </w:rPr>
      </w:pPr>
      <w:r w:rsidRPr="00B97872">
        <w:rPr>
          <w:rFonts w:asciiTheme="minorHAnsi" w:hAnsiTheme="minorHAnsi" w:cs="Calibri"/>
          <w:szCs w:val="24"/>
        </w:rPr>
        <w:t>Explain the code.</w:t>
      </w:r>
    </w:p>
    <w:p w14:paraId="75C7C0B2" w14:textId="0C630167" w:rsidR="009408D3" w:rsidRPr="00B97872" w:rsidRDefault="00D25ED7">
      <w:pPr>
        <w:pStyle w:val="ListNumber"/>
        <w:numPr>
          <w:ilvl w:val="0"/>
          <w:numId w:val="2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Document the meeting minutes.</w:t>
      </w:r>
    </w:p>
    <w:p w14:paraId="75C7C0B4" w14:textId="04400FD2" w:rsidR="009408D3" w:rsidRDefault="00D25ED7" w:rsidP="00D25ED7">
      <w:pPr>
        <w:pStyle w:val="ListNumber"/>
        <w:numPr>
          <w:ilvl w:val="0"/>
          <w:numId w:val="2"/>
        </w:numPr>
      </w:pPr>
      <w:r w:rsidRPr="00D25ED7">
        <w:rPr>
          <w:rFonts w:asciiTheme="minorHAnsi" w:hAnsiTheme="minorHAnsi"/>
          <w:szCs w:val="24"/>
        </w:rPr>
        <w:t>Discuss the Project Sign Off form.</w:t>
      </w:r>
    </w:p>
    <w:p w14:paraId="75C7C0B5" w14:textId="77777777" w:rsidR="009408D3" w:rsidRDefault="009408D3">
      <w:pPr>
        <w:pStyle w:val="ListNumber"/>
        <w:ind w:left="360"/>
      </w:pPr>
    </w:p>
    <w:tbl>
      <w:tblPr>
        <w:tblStyle w:val="BlueCurveMinutesTable"/>
        <w:tblW w:w="5000" w:type="pct"/>
        <w:tblBorders>
          <w:top w:val="single" w:sz="18" w:space="0" w:color="17406D"/>
        </w:tblBorders>
        <w:tblCellMar>
          <w:left w:w="108" w:type="dxa"/>
          <w:right w:w="108" w:type="dxa"/>
        </w:tblCellMar>
        <w:tblLook w:val="0620" w:firstRow="1" w:lastRow="0" w:firstColumn="0" w:lastColumn="0" w:noHBand="1" w:noVBand="1"/>
      </w:tblPr>
      <w:tblGrid>
        <w:gridCol w:w="2273"/>
        <w:gridCol w:w="2535"/>
        <w:gridCol w:w="1713"/>
        <w:gridCol w:w="2839"/>
      </w:tblGrid>
      <w:tr w:rsidR="009408D3" w14:paraId="75C7C0BA" w14:textId="77777777" w:rsidTr="00940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051" w:type="dxa"/>
            <w:tcBorders>
              <w:top w:val="single" w:sz="18" w:space="0" w:color="17406D"/>
            </w:tcBorders>
            <w:shd w:val="clear" w:color="auto" w:fill="auto"/>
          </w:tcPr>
          <w:p w14:paraId="75C7C0B6" w14:textId="77777777" w:rsidR="009408D3" w:rsidRDefault="00000000">
            <w:pPr>
              <w:spacing w:after="120"/>
              <w:jc w:val="center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658500904"/>
              </w:sdtPr>
              <w:sdtContent>
                <w:r>
                  <w:rPr>
                    <w:rFonts w:ascii="Franklin Gothic Medium" w:hAnsi="Franklin Gothic Medium"/>
                    <w:color w:val="17406D"/>
                    <w:sz w:val="26"/>
                  </w:rPr>
                  <w:t>Action Items</w:t>
                </w:r>
              </w:sdtContent>
            </w:sdt>
          </w:p>
        </w:tc>
        <w:tc>
          <w:tcPr>
            <w:tcW w:w="2628" w:type="dxa"/>
            <w:tcBorders>
              <w:top w:val="single" w:sz="18" w:space="0" w:color="17406D"/>
            </w:tcBorders>
            <w:shd w:val="clear" w:color="auto" w:fill="auto"/>
          </w:tcPr>
          <w:p w14:paraId="75C7C0B7" w14:textId="77777777" w:rsidR="009408D3" w:rsidRDefault="00000000">
            <w:pPr>
              <w:spacing w:after="120"/>
              <w:jc w:val="center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541933359"/>
              </w:sdtPr>
              <w:sdtContent>
                <w:r>
                  <w:rPr>
                    <w:rFonts w:ascii="Franklin Gothic Medium" w:hAnsi="Franklin Gothic Medium"/>
                    <w:color w:val="17406D"/>
                    <w:sz w:val="26"/>
                  </w:rPr>
                  <w:t>Owner(s)</w:t>
                </w:r>
              </w:sdtContent>
            </w:sdt>
          </w:p>
        </w:tc>
        <w:tc>
          <w:tcPr>
            <w:tcW w:w="1725" w:type="dxa"/>
            <w:tcBorders>
              <w:top w:val="single" w:sz="18" w:space="0" w:color="17406D"/>
            </w:tcBorders>
            <w:shd w:val="clear" w:color="auto" w:fill="auto"/>
          </w:tcPr>
          <w:p w14:paraId="75C7C0B8" w14:textId="77777777" w:rsidR="009408D3" w:rsidRDefault="00000000">
            <w:pPr>
              <w:spacing w:after="120"/>
              <w:jc w:val="center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794466440"/>
              </w:sdtPr>
              <w:sdtContent>
                <w:r>
                  <w:rPr>
                    <w:rFonts w:ascii="Franklin Gothic Medium" w:hAnsi="Franklin Gothic Medium"/>
                    <w:color w:val="17406D"/>
                    <w:sz w:val="26"/>
                  </w:rPr>
                  <w:t>Deadline</w:t>
                </w:r>
              </w:sdtContent>
            </w:sdt>
          </w:p>
        </w:tc>
        <w:tc>
          <w:tcPr>
            <w:tcW w:w="2955" w:type="dxa"/>
            <w:tcBorders>
              <w:top w:val="single" w:sz="18" w:space="0" w:color="17406D"/>
            </w:tcBorders>
            <w:shd w:val="clear" w:color="auto" w:fill="auto"/>
          </w:tcPr>
          <w:p w14:paraId="75C7C0B9" w14:textId="77777777" w:rsidR="009408D3" w:rsidRDefault="00000000">
            <w:pPr>
              <w:spacing w:after="120"/>
              <w:jc w:val="center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1251049560"/>
              </w:sdtPr>
              <w:sdtContent>
                <w:r>
                  <w:rPr>
                    <w:rFonts w:ascii="Franklin Gothic Medium" w:hAnsi="Franklin Gothic Medium"/>
                    <w:color w:val="17406D"/>
                    <w:sz w:val="26"/>
                  </w:rPr>
                  <w:t>Status</w:t>
                </w:r>
              </w:sdtContent>
            </w:sdt>
          </w:p>
        </w:tc>
      </w:tr>
      <w:tr w:rsidR="009408D3" w14:paraId="75C7C0BF" w14:textId="77777777" w:rsidTr="009408D3">
        <w:trPr>
          <w:trHeight w:val="288"/>
        </w:trPr>
        <w:tc>
          <w:tcPr>
            <w:tcW w:w="2051" w:type="dxa"/>
            <w:shd w:val="clear" w:color="auto" w:fill="auto"/>
          </w:tcPr>
          <w:p w14:paraId="60758BEA" w14:textId="77777777" w:rsidR="009408D3" w:rsidRDefault="00D25ED7">
            <w:pPr>
              <w:spacing w:after="120"/>
            </w:pPr>
            <w:r>
              <w:t>File_input_output.py</w:t>
            </w:r>
          </w:p>
          <w:p w14:paraId="75C7C0BB" w14:textId="6C55DA24" w:rsidR="00892F32" w:rsidRDefault="00113B57">
            <w:pPr>
              <w:spacing w:after="120"/>
            </w:pPr>
            <w:r>
              <w:t>Algorithm.py</w:t>
            </w:r>
          </w:p>
        </w:tc>
        <w:tc>
          <w:tcPr>
            <w:tcW w:w="2628" w:type="dxa"/>
            <w:shd w:val="clear" w:color="auto" w:fill="auto"/>
          </w:tcPr>
          <w:p w14:paraId="3F3BE3A6" w14:textId="77777777" w:rsidR="009408D3" w:rsidRDefault="00D25ED7">
            <w:pPr>
              <w:spacing w:after="120"/>
            </w:pPr>
            <w:r>
              <w:t>Raihan Khalil Abdillah</w:t>
            </w:r>
          </w:p>
          <w:p w14:paraId="75C7C0BC" w14:textId="547C1F82" w:rsidR="00113B57" w:rsidRDefault="00113B57">
            <w:pPr>
              <w:spacing w:after="120"/>
            </w:pPr>
            <w:r>
              <w:t>Raihan Khalil Abdillah</w:t>
            </w:r>
          </w:p>
        </w:tc>
        <w:tc>
          <w:tcPr>
            <w:tcW w:w="1725" w:type="dxa"/>
            <w:shd w:val="clear" w:color="auto" w:fill="auto"/>
          </w:tcPr>
          <w:p w14:paraId="5E7E166B" w14:textId="77777777" w:rsidR="009408D3" w:rsidRDefault="00892F32">
            <w:pPr>
              <w:spacing w:after="120"/>
            </w:pPr>
            <w:r>
              <w:t>31/10/2022</w:t>
            </w:r>
          </w:p>
          <w:p w14:paraId="75C7C0BD" w14:textId="583B5FF9" w:rsidR="00113B57" w:rsidRDefault="00113B57">
            <w:pPr>
              <w:spacing w:after="120"/>
            </w:pPr>
            <w:r>
              <w:t>31/10/2022</w:t>
            </w:r>
          </w:p>
        </w:tc>
        <w:tc>
          <w:tcPr>
            <w:tcW w:w="2955" w:type="dxa"/>
            <w:shd w:val="clear" w:color="auto" w:fill="auto"/>
          </w:tcPr>
          <w:p w14:paraId="51E0379A" w14:textId="08AA7C27" w:rsidR="009408D3" w:rsidRDefault="00892F32">
            <w:pPr>
              <w:spacing w:after="120"/>
            </w:pPr>
            <w:r>
              <w:t>Complete</w:t>
            </w:r>
          </w:p>
          <w:p w14:paraId="75C7C0BE" w14:textId="796406EA" w:rsidR="00892F32" w:rsidRDefault="00113B57">
            <w:pPr>
              <w:spacing w:after="120"/>
            </w:pPr>
            <w:r>
              <w:t>Complete</w:t>
            </w:r>
          </w:p>
        </w:tc>
      </w:tr>
      <w:tr w:rsidR="009408D3" w14:paraId="75C7C0C4" w14:textId="77777777" w:rsidTr="009408D3">
        <w:trPr>
          <w:trHeight w:val="288"/>
        </w:trPr>
        <w:tc>
          <w:tcPr>
            <w:tcW w:w="2051" w:type="dxa"/>
            <w:shd w:val="clear" w:color="auto" w:fill="auto"/>
          </w:tcPr>
          <w:p w14:paraId="75C7C0C0" w14:textId="77777777" w:rsidR="009408D3" w:rsidRDefault="009408D3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75C7C0C1" w14:textId="77777777" w:rsidR="009408D3" w:rsidRDefault="009408D3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75C7C0C2" w14:textId="77777777" w:rsidR="009408D3" w:rsidRDefault="009408D3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75C7C0C3" w14:textId="77777777" w:rsidR="009408D3" w:rsidRDefault="009408D3">
            <w:pPr>
              <w:spacing w:after="120"/>
            </w:pPr>
          </w:p>
        </w:tc>
      </w:tr>
      <w:tr w:rsidR="009408D3" w14:paraId="75C7C0C9" w14:textId="77777777" w:rsidTr="009408D3">
        <w:trPr>
          <w:trHeight w:val="288"/>
        </w:trPr>
        <w:tc>
          <w:tcPr>
            <w:tcW w:w="2051" w:type="dxa"/>
            <w:shd w:val="clear" w:color="auto" w:fill="auto"/>
          </w:tcPr>
          <w:p w14:paraId="75C7C0C5" w14:textId="77777777" w:rsidR="009408D3" w:rsidRDefault="009408D3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75C7C0C6" w14:textId="77777777" w:rsidR="009408D3" w:rsidRDefault="009408D3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75C7C0C7" w14:textId="77777777" w:rsidR="009408D3" w:rsidRDefault="009408D3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75C7C0C8" w14:textId="77777777" w:rsidR="009408D3" w:rsidRDefault="009408D3">
            <w:pPr>
              <w:spacing w:after="120"/>
            </w:pPr>
          </w:p>
        </w:tc>
      </w:tr>
      <w:tr w:rsidR="009408D3" w14:paraId="75C7C0CE" w14:textId="77777777" w:rsidTr="009408D3">
        <w:trPr>
          <w:trHeight w:val="288"/>
        </w:trPr>
        <w:tc>
          <w:tcPr>
            <w:tcW w:w="2051" w:type="dxa"/>
            <w:shd w:val="clear" w:color="auto" w:fill="auto"/>
          </w:tcPr>
          <w:p w14:paraId="75C7C0CA" w14:textId="77777777" w:rsidR="009408D3" w:rsidRDefault="009408D3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75C7C0CB" w14:textId="77777777" w:rsidR="009408D3" w:rsidRDefault="009408D3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75C7C0CC" w14:textId="77777777" w:rsidR="009408D3" w:rsidRDefault="009408D3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75C7C0CD" w14:textId="77777777" w:rsidR="009408D3" w:rsidRDefault="009408D3">
            <w:pPr>
              <w:spacing w:after="120"/>
            </w:pPr>
          </w:p>
        </w:tc>
      </w:tr>
      <w:tr w:rsidR="009408D3" w14:paraId="75C7C0D3" w14:textId="77777777" w:rsidTr="009408D3">
        <w:trPr>
          <w:trHeight w:val="288"/>
        </w:trPr>
        <w:tc>
          <w:tcPr>
            <w:tcW w:w="2051" w:type="dxa"/>
            <w:shd w:val="clear" w:color="auto" w:fill="auto"/>
          </w:tcPr>
          <w:p w14:paraId="75C7C0CF" w14:textId="77777777" w:rsidR="009408D3" w:rsidRDefault="009408D3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75C7C0D0" w14:textId="77777777" w:rsidR="009408D3" w:rsidRDefault="009408D3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75C7C0D1" w14:textId="77777777" w:rsidR="009408D3" w:rsidRDefault="009408D3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75C7C0D2" w14:textId="77777777" w:rsidR="009408D3" w:rsidRDefault="009408D3">
            <w:pPr>
              <w:spacing w:after="120"/>
            </w:pPr>
          </w:p>
        </w:tc>
      </w:tr>
    </w:tbl>
    <w:p w14:paraId="75C7C0D4" w14:textId="77777777" w:rsidR="009408D3" w:rsidRDefault="009408D3"/>
    <w:sectPr w:rsidR="009408D3">
      <w:headerReference w:type="default" r:id="rId10"/>
      <w:pgSz w:w="12240" w:h="15840"/>
      <w:pgMar w:top="777" w:right="1440" w:bottom="72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2954" w14:textId="77777777" w:rsidR="007008DB" w:rsidRDefault="007008DB">
      <w:pPr>
        <w:spacing w:before="0" w:after="0"/>
      </w:pPr>
      <w:r>
        <w:separator/>
      </w:r>
    </w:p>
  </w:endnote>
  <w:endnote w:type="continuationSeparator" w:id="0">
    <w:p w14:paraId="5D360A17" w14:textId="77777777" w:rsidR="007008DB" w:rsidRDefault="007008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Palatino">
    <w:altName w:val="Book Antiqu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elvetica Neue Light">
    <w:altName w:val="Arial Nova Light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39BB1" w14:textId="77777777" w:rsidR="007008DB" w:rsidRDefault="007008DB">
      <w:pPr>
        <w:spacing w:before="0" w:after="0"/>
      </w:pPr>
      <w:r>
        <w:separator/>
      </w:r>
    </w:p>
  </w:footnote>
  <w:footnote w:type="continuationSeparator" w:id="0">
    <w:p w14:paraId="015CB953" w14:textId="77777777" w:rsidR="007008DB" w:rsidRDefault="007008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C0D5" w14:textId="77777777" w:rsidR="009408D3" w:rsidRDefault="0000000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" behindDoc="1" locked="0" layoutInCell="1" allowOverlap="1" wp14:anchorId="75C7C0D6" wp14:editId="75C7C0D7">
              <wp:simplePos x="0" y="0"/>
              <wp:positionH relativeFrom="page">
                <wp:align>center</wp:align>
              </wp:positionH>
              <wp:positionV relativeFrom="paragraph">
                <wp:posOffset>-455930</wp:posOffset>
              </wp:positionV>
              <wp:extent cx="8249285" cy="3027680"/>
              <wp:effectExtent l="0" t="0" r="1270" b="2540"/>
              <wp:wrapNone/>
              <wp:docPr id="1" name="Graphic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80" cy="3026880"/>
                        <a:chOff x="0" y="0"/>
                        <a:chExt cx="0" cy="0"/>
                      </a:xfrm>
                    </wpg:grpSpPr>
                    <wps:wsp>
                      <wps:cNvPr id="2" name="Free-form: Shape 2"/>
                      <wps:cNvSpPr/>
                      <wps:spPr>
                        <a:xfrm>
                          <a:off x="2924280" y="0"/>
                          <a:ext cx="5324400" cy="277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ree-form: Shape 3"/>
                      <wps:cNvSpPr/>
                      <wps:spPr>
                        <a:xfrm>
                          <a:off x="0" y="0"/>
                          <a:ext cx="8241840" cy="3026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ree-form: Shape 4"/>
                      <wps:cNvSpPr/>
                      <wps:spPr>
                        <a:xfrm>
                          <a:off x="0" y="0"/>
                          <a:ext cx="8241840" cy="142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ree-form: Shape 5"/>
                      <wps:cNvSpPr/>
                      <wps:spPr>
                        <a:xfrm>
                          <a:off x="4373280" y="1466280"/>
                          <a:ext cx="3871440" cy="130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aphic 17" style="position:absolute;margin-left:-18.75pt;margin-top:-35.9pt;width:649.55pt;height:238.35pt" coordorigin="-375,-718" coordsize="12991,4767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7F7"/>
    <w:multiLevelType w:val="multilevel"/>
    <w:tmpl w:val="C8D2A5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D94CF9"/>
    <w:multiLevelType w:val="multilevel"/>
    <w:tmpl w:val="83F6EEF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9700846">
    <w:abstractNumId w:val="0"/>
  </w:num>
  <w:num w:numId="2" w16cid:durableId="843907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D3"/>
    <w:rsid w:val="00113B57"/>
    <w:rsid w:val="00155DC5"/>
    <w:rsid w:val="00245F7F"/>
    <w:rsid w:val="004B757A"/>
    <w:rsid w:val="00563077"/>
    <w:rsid w:val="007008DB"/>
    <w:rsid w:val="00892F32"/>
    <w:rsid w:val="009408D3"/>
    <w:rsid w:val="00B97872"/>
    <w:rsid w:val="00CF0EE3"/>
    <w:rsid w:val="00D2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C0A0"/>
  <w15:docId w15:val="{B178C7DF-E712-433A-A68B-39698251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pPr>
      <w:spacing w:before="40" w:after="200"/>
    </w:pPr>
    <w:rPr>
      <w:rFonts w:ascii="Franklin Gothic Book" w:eastAsiaTheme="minorHAnsi" w:hAnsi="Franklin Gothic Book"/>
      <w:sz w:val="24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before="0" w:after="0"/>
      <w:jc w:val="center"/>
      <w:outlineLvl w:val="2"/>
    </w:pPr>
    <w:rPr>
      <w:rFonts w:ascii="Palatino" w:eastAsia="Times New Roman" w:hAnsi="Palatino"/>
      <w:b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before="0" w:after="0"/>
      <w:jc w:val="center"/>
      <w:outlineLvl w:val="3"/>
    </w:pPr>
    <w:rPr>
      <w:rFonts w:ascii="Times New Roman" w:eastAsia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qFormat/>
    <w:rsid w:val="00424C86"/>
    <w:rPr>
      <w:rFonts w:asciiTheme="majorHAnsi" w:eastAsiaTheme="minorHAnsi" w:hAnsiTheme="majorHAnsi"/>
      <w:b/>
      <w:color w:val="17406D" w:themeColor="text2"/>
      <w:kern w:val="2"/>
      <w:sz w:val="32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ClosingChar">
    <w:name w:val="Closing Char"/>
    <w:basedOn w:val="DefaultParagraphFont"/>
    <w:link w:val="Closing"/>
    <w:uiPriority w:val="6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semiHidden/>
    <w:qFormat/>
    <w:rsid w:val="007E7F36"/>
    <w:rPr>
      <w:rFonts w:eastAsiaTheme="minorHAnsi"/>
      <w:b/>
      <w:bCs/>
      <w:color w:val="17406D" w:themeColor="accent1"/>
      <w:kern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35CA2"/>
    <w:rPr>
      <w:rFonts w:asciiTheme="majorHAnsi" w:eastAsiaTheme="majorEastAsia" w:hAnsiTheme="majorHAnsi" w:cstheme="majorBidi"/>
      <w:b/>
      <w:color w:val="17406D" w:themeColor="text2"/>
      <w:kern w:val="2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1766D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"/>
      <w:sz w:val="52"/>
      <w:szCs w:val="56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6">
    <w:name w:val="ListLabel 236"/>
    <w:qFormat/>
    <w:rPr>
      <w:rFonts w:ascii="Calibri" w:hAnsi="Calibri" w:cs="Symbol"/>
      <w:sz w:val="20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29">
    <w:name w:val="ListLabel 229"/>
    <w:qFormat/>
    <w:rPr>
      <w:rFonts w:cs="Calibri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7">
    <w:name w:val="ListLabel 227"/>
    <w:qFormat/>
    <w:rPr>
      <w:rFonts w:ascii="Calibri" w:hAnsi="Calibri" w:cs="Calibri"/>
      <w:sz w:val="20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0">
    <w:name w:val="ListLabel 210"/>
    <w:qFormat/>
    <w:rPr>
      <w:rFonts w:ascii="Calibri" w:hAnsi="Calibri" w:cs="Symbol"/>
      <w:sz w:val="20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1">
    <w:name w:val="ListLabel 201"/>
    <w:qFormat/>
    <w:rPr>
      <w:rFonts w:ascii="Calibri" w:hAnsi="Calibri" w:cs="Symbol"/>
      <w:sz w:val="20"/>
    </w:rPr>
  </w:style>
  <w:style w:type="character" w:customStyle="1" w:styleId="ListLabel200">
    <w:name w:val="ListLabel 200"/>
    <w:qFormat/>
    <w:rPr>
      <w:i w:val="0"/>
      <w:sz w:val="24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1">
    <w:name w:val="ListLabel 191"/>
    <w:qFormat/>
    <w:rPr>
      <w:rFonts w:cs="Symbol"/>
      <w:sz w:val="20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4">
    <w:name w:val="ListLabel 184"/>
    <w:qFormat/>
    <w:rPr>
      <w:rFonts w:cs="Calibri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2">
    <w:name w:val="ListLabel 182"/>
    <w:qFormat/>
    <w:rPr>
      <w:rFonts w:cs="Calibri"/>
      <w:sz w:val="20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5">
    <w:name w:val="ListLabel 165"/>
    <w:qFormat/>
    <w:rPr>
      <w:rFonts w:cs="Symbol"/>
      <w:sz w:val="20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6">
    <w:name w:val="ListLabel 156"/>
    <w:qFormat/>
    <w:rPr>
      <w:rFonts w:cs="Symbol"/>
      <w:sz w:val="20"/>
    </w:rPr>
  </w:style>
  <w:style w:type="character" w:customStyle="1" w:styleId="ListLabel155">
    <w:name w:val="ListLabel 155"/>
    <w:qFormat/>
    <w:rPr>
      <w:iCs/>
      <w:sz w:val="24"/>
      <w:szCs w:val="24"/>
    </w:rPr>
  </w:style>
  <w:style w:type="character" w:customStyle="1" w:styleId="ListLabel154">
    <w:name w:val="ListLabel 154"/>
    <w:qFormat/>
    <w:rPr>
      <w:rFonts w:cs="Calibri"/>
      <w:sz w:val="24"/>
    </w:rPr>
  </w:style>
  <w:style w:type="character" w:customStyle="1" w:styleId="ListLabel153">
    <w:name w:val="ListLabel 153"/>
    <w:qFormat/>
    <w:rPr>
      <w:i w:val="0"/>
      <w:sz w:val="24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7">
    <w:name w:val="ListLabel 137"/>
    <w:qFormat/>
    <w:rPr>
      <w:rFonts w:cs="Calibri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5">
    <w:name w:val="ListLabel 135"/>
    <w:qFormat/>
    <w:rPr>
      <w:rFonts w:cs="Calibri"/>
      <w:sz w:val="20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18">
    <w:name w:val="ListLabel 118"/>
    <w:qFormat/>
    <w:rPr>
      <w:rFonts w:cs="Symbol"/>
      <w:sz w:val="20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09">
    <w:name w:val="ListLabel 109"/>
    <w:qFormat/>
    <w:rPr>
      <w:rFonts w:cs="Symbol"/>
      <w:sz w:val="20"/>
    </w:rPr>
  </w:style>
  <w:style w:type="character" w:customStyle="1" w:styleId="ListLabel108">
    <w:name w:val="ListLabel 108"/>
    <w:qFormat/>
    <w:rPr>
      <w:iCs/>
      <w:sz w:val="24"/>
      <w:szCs w:val="24"/>
    </w:rPr>
  </w:style>
  <w:style w:type="character" w:customStyle="1" w:styleId="ListLabel107">
    <w:name w:val="ListLabel 107"/>
    <w:qFormat/>
    <w:rPr>
      <w:rFonts w:cs="Calibri"/>
      <w:sz w:val="24"/>
    </w:rPr>
  </w:style>
  <w:style w:type="character" w:customStyle="1" w:styleId="ListLabel106">
    <w:name w:val="ListLabel 106"/>
    <w:qFormat/>
    <w:rPr>
      <w:i w:val="0"/>
      <w:sz w:val="24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7">
    <w:name w:val="ListLabel 97"/>
    <w:qFormat/>
    <w:rPr>
      <w:rFonts w:ascii="Calibri" w:hAnsi="Calibri" w:cs="Symbol"/>
      <w:sz w:val="20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0">
    <w:name w:val="ListLabel 90"/>
    <w:qFormat/>
    <w:rPr>
      <w:rFonts w:cs="Calibri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8">
    <w:name w:val="ListLabel 88"/>
    <w:qFormat/>
    <w:rPr>
      <w:rFonts w:ascii="Calibri" w:hAnsi="Calibri" w:cs="Calibri"/>
      <w:sz w:val="20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1">
    <w:name w:val="ListLabel 71"/>
    <w:qFormat/>
    <w:rPr>
      <w:rFonts w:ascii="Calibri" w:hAnsi="Calibri" w:cs="Symbol"/>
      <w:sz w:val="20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2">
    <w:name w:val="ListLabel 62"/>
    <w:qFormat/>
    <w:rPr>
      <w:rFonts w:ascii="Calibri" w:hAnsi="Calibri" w:cs="Symbol"/>
      <w:sz w:val="20"/>
    </w:rPr>
  </w:style>
  <w:style w:type="character" w:customStyle="1" w:styleId="ListLabel61">
    <w:name w:val="ListLabel 61"/>
    <w:qFormat/>
    <w:rPr>
      <w:iCs/>
      <w:sz w:val="24"/>
      <w:szCs w:val="24"/>
    </w:rPr>
  </w:style>
  <w:style w:type="character" w:customStyle="1" w:styleId="ListLabel60">
    <w:name w:val="ListLabel 60"/>
    <w:qFormat/>
    <w:rPr>
      <w:rFonts w:ascii="Calibri" w:hAnsi="Calibri" w:cs="Calibri"/>
      <w:sz w:val="24"/>
    </w:rPr>
  </w:style>
  <w:style w:type="character" w:customStyle="1" w:styleId="ListLabel59">
    <w:name w:val="ListLabel 59"/>
    <w:qFormat/>
    <w:rPr>
      <w:i w:val="0"/>
      <w:sz w:val="24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4">
    <w:name w:val="ListLabel 54"/>
    <w:qFormat/>
    <w:rPr>
      <w:rFonts w:eastAsia="Calibri"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1">
    <w:name w:val="ListLabel 51"/>
    <w:qFormat/>
    <w:rPr>
      <w:color w:val="auto"/>
    </w:rPr>
  </w:style>
  <w:style w:type="character" w:customStyle="1" w:styleId="ListLabel50">
    <w:name w:val="ListLabel 50"/>
    <w:qFormat/>
    <w:rPr>
      <w:color w:val="auto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48">
    <w:name w:val="ListLabel 48"/>
    <w:qFormat/>
    <w:rPr>
      <w:color w:val="auto"/>
    </w:rPr>
  </w:style>
  <w:style w:type="character" w:customStyle="1" w:styleId="ListLabel47">
    <w:name w:val="ListLabel 47"/>
    <w:qFormat/>
    <w:rPr>
      <w:color w:val="auto"/>
    </w:rPr>
  </w:style>
  <w:style w:type="character" w:customStyle="1" w:styleId="ListLabel46">
    <w:name w:val="ListLabel 46"/>
    <w:qFormat/>
    <w:rPr>
      <w:color w:val="auto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4">
    <w:name w:val="ListLabel 44"/>
    <w:qFormat/>
    <w:rPr>
      <w:color w:val="auto"/>
    </w:rPr>
  </w:style>
  <w:style w:type="character" w:customStyle="1" w:styleId="ListLabel43">
    <w:name w:val="ListLabel 43"/>
    <w:qFormat/>
    <w:rPr>
      <w:color w:val="auto"/>
    </w:rPr>
  </w:style>
  <w:style w:type="character" w:customStyle="1" w:styleId="ListLabel42">
    <w:name w:val="ListLabel 42"/>
    <w:qFormat/>
    <w:rPr>
      <w:i w:val="0"/>
      <w:iCs w:val="0"/>
    </w:rPr>
  </w:style>
  <w:style w:type="character" w:customStyle="1" w:styleId="ListLabel41">
    <w:name w:val="ListLabel 41"/>
    <w:qFormat/>
    <w:rPr>
      <w:i w:val="0"/>
      <w:iCs w:val="0"/>
    </w:rPr>
  </w:style>
  <w:style w:type="character" w:customStyle="1" w:styleId="ListLabel40">
    <w:name w:val="ListLabel 40"/>
    <w:qFormat/>
    <w:rPr>
      <w:i w:val="0"/>
      <w:iCs w:val="0"/>
    </w:rPr>
  </w:style>
  <w:style w:type="character" w:customStyle="1" w:styleId="ListLabel39">
    <w:name w:val="ListLabel 39"/>
    <w:qFormat/>
    <w:rPr>
      <w:rFonts w:eastAsia="Times New Roman" w:cs="Calibri"/>
    </w:rPr>
  </w:style>
  <w:style w:type="character" w:customStyle="1" w:styleId="ListLabel38">
    <w:name w:val="ListLabel 38"/>
    <w:qFormat/>
    <w:rPr>
      <w:rFonts w:cs="Courier New"/>
      <w:sz w:val="24"/>
      <w:szCs w:val="24"/>
    </w:rPr>
  </w:style>
  <w:style w:type="character" w:customStyle="1" w:styleId="ListLabel37">
    <w:name w:val="ListLabel 37"/>
    <w:qFormat/>
    <w:rPr>
      <w:i w:val="0"/>
      <w:iCs w:val="0"/>
    </w:rPr>
  </w:style>
  <w:style w:type="character" w:customStyle="1" w:styleId="ListLabel36">
    <w:name w:val="ListLabel 36"/>
    <w:qFormat/>
    <w:rPr>
      <w:i w:val="0"/>
      <w:iCs w:val="0"/>
    </w:rPr>
  </w:style>
  <w:style w:type="character" w:customStyle="1" w:styleId="ListLabel35">
    <w:name w:val="ListLabel 35"/>
    <w:qFormat/>
    <w:rPr>
      <w:sz w:val="24"/>
      <w:szCs w:val="22"/>
    </w:rPr>
  </w:style>
  <w:style w:type="character" w:customStyle="1" w:styleId="ListLabel34">
    <w:name w:val="ListLabel 34"/>
    <w:qFormat/>
    <w:rPr>
      <w:i w:val="0"/>
      <w:iCs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6">
    <w:name w:val="ListLabel 26"/>
    <w:qFormat/>
    <w:rPr>
      <w:rFonts w:eastAsia="Calibri" w:cs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eastAsia="Calibri" w:cs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eastAsia="Calibri" w:cs="Calibri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ParagraphChar">
    <w:name w:val="List Paragraph Char"/>
    <w:basedOn w:val="DefaultParagraphFont"/>
    <w:qFormat/>
    <w:rPr>
      <w:sz w:val="22"/>
      <w:szCs w:val="22"/>
    </w:rPr>
  </w:style>
  <w:style w:type="character" w:customStyle="1" w:styleId="UnresolvedMention2">
    <w:name w:val="Unresolved Mention2"/>
    <w:basedOn w:val="DefaultParagraphFont"/>
    <w:qFormat/>
    <w:rPr>
      <w:color w:val="605E5C"/>
      <w:highlight w:val="lightGray"/>
    </w:rPr>
  </w:style>
  <w:style w:type="character" w:customStyle="1" w:styleId="UnresolvedMention1">
    <w:name w:val="Unresolved Mention1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CommentSubjectChar">
    <w:name w:val="Comment Subject Char"/>
    <w:qFormat/>
    <w:rPr>
      <w:b/>
      <w:bCs/>
      <w:lang w:eastAsia="en-US"/>
    </w:rPr>
  </w:style>
  <w:style w:type="character" w:customStyle="1" w:styleId="CommentTextChar">
    <w:name w:val="Comment Text Char"/>
    <w:qFormat/>
    <w:rPr>
      <w:lang w:eastAsia="en-US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Heading4Char">
    <w:name w:val="Heading 4 Char"/>
    <w:qFormat/>
    <w:rPr>
      <w:rFonts w:ascii="Times New Roman" w:eastAsia="Times New Roman" w:hAnsi="Times New Roman"/>
      <w:b/>
      <w:sz w:val="36"/>
      <w:lang w:eastAsia="en-US"/>
    </w:rPr>
  </w:style>
  <w:style w:type="character" w:customStyle="1" w:styleId="Heading3Char">
    <w:name w:val="Heading 3 Char"/>
    <w:qFormat/>
    <w:rPr>
      <w:rFonts w:ascii="Palatino" w:eastAsia="Times New Roman" w:hAnsi="Palatino"/>
      <w:b/>
      <w:sz w:val="24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IndentChar">
    <w:name w:val="Body Text Indent Char"/>
    <w:qFormat/>
    <w:rPr>
      <w:rFonts w:ascii="Arial" w:eastAsia="Times New Roman" w:hAnsi="Arial"/>
      <w:sz w:val="22"/>
      <w:lang w:val="x-none" w:eastAsia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paragraph" w:styleId="NormalWeb">
    <w:name w:val="Normal (Web)"/>
    <w:basedOn w:val="Normal"/>
    <w:uiPriority w:val="99"/>
    <w:semiHidden/>
    <w:unhideWhenUsed/>
    <w:qFormat/>
    <w:rsid w:val="00083BAA"/>
    <w:pPr>
      <w:spacing w:beforeAutospacing="1" w:afterAutospacing="1"/>
    </w:pPr>
    <w:rPr>
      <w:rFonts w:ascii="Times New Roman" w:eastAsiaTheme="minorEastAsia" w:hAnsi="Times New Roman" w:cs="Times New Roman"/>
      <w:kern w:val="0"/>
      <w:szCs w:val="24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</w:style>
  <w:style w:type="paragraph" w:styleId="ListNumber2">
    <w:name w:val="List Number 2"/>
    <w:basedOn w:val="Normal"/>
    <w:uiPriority w:val="99"/>
    <w:semiHidden/>
    <w:qFormat/>
    <w:rsid w:val="00133C8A"/>
    <w:pPr>
      <w:spacing w:after="100"/>
      <w:ind w:left="1440"/>
    </w:pPr>
  </w:style>
  <w:style w:type="paragraph" w:styleId="ListParagraph">
    <w:name w:val="List Paragraph"/>
    <w:basedOn w:val="Normal"/>
    <w:uiPriority w:val="34"/>
    <w:semiHidden/>
    <w:qFormat/>
    <w:rsid w:val="00133C8A"/>
    <w:pPr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Body">
    <w:name w:val="Body"/>
    <w:qFormat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kern w:val="0"/>
      <w:sz w:val="22"/>
      <w:szCs w:val="20"/>
      <w:lang w:val="en-US" w:eastAsia="en-AU" w:bidi="ar-SA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CommentText">
    <w:name w:val="annotation text"/>
    <w:basedOn w:val="Normal"/>
    <w:qFormat/>
    <w:rPr>
      <w:sz w:val="20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kern w:val="0"/>
      <w:sz w:val="24"/>
      <w:lang w:eastAsia="en-AU" w:bidi="ar-SA"/>
    </w:rPr>
  </w:style>
  <w:style w:type="paragraph" w:styleId="BodyTextIndent">
    <w:name w:val="Body Text Indent"/>
    <w:basedOn w:val="Normal"/>
    <w:pPr>
      <w:spacing w:before="0" w:after="0"/>
      <w:ind w:left="567"/>
    </w:pPr>
    <w:rPr>
      <w:rFonts w:ascii="Arial" w:eastAsia="Times New Roman" w:hAnsi="Arial"/>
      <w:lang w:val="x-none"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24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78d409e-a518-4a0e-8e11-4423b5118792" xsi:nil="true"/>
    <Notes xmlns="478d409e-a518-4a0e-8e11-4423b51187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9C27AD09-0B10-4087-A06D-46016022A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Raihan Khalil Abdillah</cp:lastModifiedBy>
  <cp:revision>17</cp:revision>
  <dcterms:created xsi:type="dcterms:W3CDTF">2021-01-24T19:38:00Z</dcterms:created>
  <dcterms:modified xsi:type="dcterms:W3CDTF">2022-10-31T05:02:00Z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0x01010008A387A6A5F150438AB789FA73477179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